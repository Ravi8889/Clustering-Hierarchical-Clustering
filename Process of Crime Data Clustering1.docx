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BB23F" w14:textId="6F1679D9" w:rsidR="00A9204E" w:rsidRDefault="005E5877">
      <w:pPr>
        <w:rPr>
          <w:rFonts w:ascii="Arial Black" w:hAnsi="Arial Black"/>
        </w:rPr>
      </w:pPr>
      <w:r w:rsidRPr="005E5877">
        <w:rPr>
          <w:rFonts w:ascii="Arial Black" w:hAnsi="Arial Black"/>
          <w:sz w:val="40"/>
          <w:szCs w:val="40"/>
        </w:rPr>
        <w:t>Un-Supervised Learning</w:t>
      </w:r>
      <w:r w:rsidRPr="005E5877">
        <w:rPr>
          <w:rFonts w:ascii="Arial Black" w:hAnsi="Arial Black"/>
        </w:rPr>
        <w:t>:</w:t>
      </w:r>
    </w:p>
    <w:p w14:paraId="4C4D7790" w14:textId="77777777" w:rsidR="005E5877" w:rsidRPr="005E5877" w:rsidRDefault="005E5877">
      <w:pPr>
        <w:rPr>
          <w:rFonts w:ascii="Arial Black" w:hAnsi="Arial Black"/>
        </w:rPr>
      </w:pPr>
    </w:p>
    <w:p w14:paraId="6D7AEF42" w14:textId="187593C7" w:rsidR="005E5877" w:rsidRPr="00D61B7B" w:rsidRDefault="005E5877" w:rsidP="005E587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D61B7B">
        <w:rPr>
          <w:sz w:val="32"/>
          <w:szCs w:val="32"/>
        </w:rPr>
        <w:t>From Now we are dealing with Un-Supervised Machine Learning here we are not aware of Dependent Variable or Target Variable or “Y” then we can say it as Un-Supervised Machine Learning Models</w:t>
      </w:r>
    </w:p>
    <w:p w14:paraId="08AE2327" w14:textId="33ED11F1" w:rsidR="005E5877" w:rsidRPr="00D61B7B" w:rsidRDefault="005E5877" w:rsidP="005E587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D61B7B">
        <w:rPr>
          <w:b/>
          <w:bCs/>
          <w:sz w:val="32"/>
          <w:szCs w:val="32"/>
        </w:rPr>
        <w:t>Clustering</w:t>
      </w:r>
      <w:r w:rsidRPr="00D61B7B">
        <w:rPr>
          <w:sz w:val="32"/>
          <w:szCs w:val="32"/>
        </w:rPr>
        <w:t>: Here clustering means Grouping of Similar Items. Or forming groups based on their Categories</w:t>
      </w:r>
    </w:p>
    <w:p w14:paraId="722E20EF" w14:textId="5FB45E09" w:rsidR="005E5877" w:rsidRPr="00D61B7B" w:rsidRDefault="005E5877" w:rsidP="005E5877">
      <w:pPr>
        <w:pStyle w:val="ListParagraph"/>
        <w:numPr>
          <w:ilvl w:val="0"/>
          <w:numId w:val="24"/>
        </w:numPr>
        <w:rPr>
          <w:sz w:val="32"/>
          <w:szCs w:val="32"/>
        </w:rPr>
      </w:pPr>
      <w:proofErr w:type="spellStart"/>
      <w:r w:rsidRPr="00D61B7B">
        <w:rPr>
          <w:sz w:val="32"/>
          <w:szCs w:val="32"/>
        </w:rPr>
        <w:t>Eg</w:t>
      </w:r>
      <w:proofErr w:type="spellEnd"/>
      <w:r w:rsidRPr="00D61B7B">
        <w:rPr>
          <w:sz w:val="32"/>
          <w:szCs w:val="32"/>
        </w:rPr>
        <w:t xml:space="preserve">: Blood group’s means </w:t>
      </w:r>
      <w:r w:rsidRPr="00D61B7B">
        <w:rPr>
          <w:sz w:val="32"/>
          <w:szCs w:val="32"/>
        </w:rPr>
        <w:sym w:font="Wingdings" w:char="F0E8"/>
      </w:r>
      <w:r w:rsidRPr="00D61B7B">
        <w:rPr>
          <w:sz w:val="32"/>
          <w:szCs w:val="32"/>
        </w:rPr>
        <w:t xml:space="preserve"> A+, B+, AB+, AB- grouping of similar blood packets </w:t>
      </w:r>
    </w:p>
    <w:p w14:paraId="26610ABA" w14:textId="469E0166" w:rsidR="005E5877" w:rsidRPr="00D61B7B" w:rsidRDefault="005E5877" w:rsidP="005E587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D61B7B">
        <w:rPr>
          <w:sz w:val="32"/>
          <w:szCs w:val="32"/>
        </w:rPr>
        <w:t>Cluster Analysis: Data Segmentation is on Exploratory Method for identify the Homogeneous groups of Clustering</w:t>
      </w:r>
    </w:p>
    <w:p w14:paraId="17916B78" w14:textId="7B77F78B" w:rsidR="005E5877" w:rsidRPr="00D61B7B" w:rsidRDefault="005E5877" w:rsidP="005E587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D61B7B">
        <w:rPr>
          <w:sz w:val="32"/>
          <w:szCs w:val="32"/>
        </w:rPr>
        <w:t>(</w:t>
      </w:r>
      <w:proofErr w:type="spellStart"/>
      <w:r w:rsidRPr="00D61B7B">
        <w:rPr>
          <w:sz w:val="32"/>
          <w:szCs w:val="32"/>
        </w:rPr>
        <w:t>i.e</w:t>
      </w:r>
      <w:proofErr w:type="spellEnd"/>
      <w:r w:rsidRPr="00D61B7B">
        <w:rPr>
          <w:sz w:val="32"/>
          <w:szCs w:val="32"/>
        </w:rPr>
        <w:t>); Similar Records belong to Same set of Clusters and Non similar Records doesn’t belong to Same set of Clusters</w:t>
      </w:r>
    </w:p>
    <w:p w14:paraId="5CAA3037" w14:textId="3BE95AFB" w:rsidR="005E5877" w:rsidRPr="00D61B7B" w:rsidRDefault="005E5877" w:rsidP="005E5877">
      <w:pPr>
        <w:pStyle w:val="ListParagraph"/>
        <w:numPr>
          <w:ilvl w:val="0"/>
          <w:numId w:val="24"/>
        </w:numPr>
      </w:pPr>
      <w:r w:rsidRPr="00D61B7B">
        <w:rPr>
          <w:sz w:val="32"/>
          <w:szCs w:val="32"/>
        </w:rPr>
        <w:t xml:space="preserve">Now </w:t>
      </w:r>
      <w:r w:rsidR="00D61B7B" w:rsidRPr="00D61B7B">
        <w:rPr>
          <w:sz w:val="32"/>
          <w:szCs w:val="32"/>
        </w:rPr>
        <w:t>we</w:t>
      </w:r>
      <w:r w:rsidRPr="00D61B7B">
        <w:rPr>
          <w:sz w:val="32"/>
          <w:szCs w:val="32"/>
        </w:rPr>
        <w:t xml:space="preserve"> deal with</w:t>
      </w:r>
      <w:r>
        <w:t xml:space="preserve"> </w:t>
      </w:r>
      <w:r w:rsidRPr="00D61B7B">
        <w:rPr>
          <w:b/>
          <w:bCs/>
          <w:i/>
          <w:iCs/>
          <w:sz w:val="30"/>
          <w:szCs w:val="30"/>
        </w:rPr>
        <w:t xml:space="preserve">Hierarchal </w:t>
      </w:r>
      <w:r w:rsidR="00D61B7B" w:rsidRPr="00D61B7B">
        <w:rPr>
          <w:b/>
          <w:bCs/>
          <w:i/>
          <w:iCs/>
          <w:sz w:val="30"/>
          <w:szCs w:val="30"/>
        </w:rPr>
        <w:t>Clustering</w:t>
      </w:r>
      <w:r w:rsidR="00D61B7B">
        <w:rPr>
          <w:b/>
          <w:bCs/>
          <w:i/>
          <w:iCs/>
          <w:sz w:val="30"/>
          <w:szCs w:val="30"/>
        </w:rPr>
        <w:t xml:space="preserve"> or Agglomerative Clustering</w:t>
      </w:r>
    </w:p>
    <w:p w14:paraId="02541A6A" w14:textId="01768BC2" w:rsidR="00D61B7B" w:rsidRPr="00D61B7B" w:rsidRDefault="00D61B7B" w:rsidP="005E5877">
      <w:pPr>
        <w:pStyle w:val="ListParagraph"/>
        <w:numPr>
          <w:ilvl w:val="0"/>
          <w:numId w:val="24"/>
        </w:numPr>
      </w:pPr>
      <w:r w:rsidRPr="00D61B7B">
        <w:rPr>
          <w:sz w:val="32"/>
          <w:szCs w:val="32"/>
        </w:rPr>
        <w:t>Here we use a concept of</w:t>
      </w:r>
      <w:r w:rsidRPr="00D61B7B">
        <w:rPr>
          <w:i/>
          <w:iCs/>
        </w:rPr>
        <w:t xml:space="preserve"> </w:t>
      </w:r>
      <w:r w:rsidRPr="00D61B7B">
        <w:rPr>
          <w:b/>
          <w:bCs/>
          <w:i/>
          <w:iCs/>
          <w:sz w:val="30"/>
          <w:szCs w:val="30"/>
        </w:rPr>
        <w:t>Dendrogram</w:t>
      </w:r>
    </w:p>
    <w:p w14:paraId="3BDC51FE" w14:textId="0A23C6F4" w:rsidR="00D61B7B" w:rsidRPr="00D61B7B" w:rsidRDefault="00D61B7B" w:rsidP="005E5877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b/>
          <w:bCs/>
          <w:i/>
          <w:iCs/>
          <w:sz w:val="30"/>
          <w:szCs w:val="30"/>
        </w:rPr>
        <w:t xml:space="preserve">Dendrogram </w:t>
      </w:r>
      <w:r w:rsidRPr="00D61B7B">
        <w:rPr>
          <w:sz w:val="32"/>
          <w:szCs w:val="32"/>
        </w:rPr>
        <w:t>is a Tree like Structure here we are finding the Similarity Between two Data Points</w:t>
      </w:r>
    </w:p>
    <w:p w14:paraId="63D47A9C" w14:textId="67E8C010" w:rsidR="00D61B7B" w:rsidRPr="00D61B7B" w:rsidRDefault="00D61B7B" w:rsidP="005E587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D61B7B">
        <w:rPr>
          <w:sz w:val="32"/>
          <w:szCs w:val="32"/>
        </w:rPr>
        <w:t>Here Dendrogram uses Bottom-up-Approach</w:t>
      </w:r>
    </w:p>
    <w:p w14:paraId="671D21D1" w14:textId="721F60C4" w:rsidR="00D61B7B" w:rsidRDefault="00D61B7B" w:rsidP="00D61B7B">
      <w:pPr>
        <w:rPr>
          <w:sz w:val="36"/>
          <w:szCs w:val="36"/>
        </w:rPr>
      </w:pPr>
      <w:r w:rsidRPr="00D61B7B">
        <w:rPr>
          <w:sz w:val="36"/>
          <w:szCs w:val="36"/>
        </w:rPr>
        <w:t>Here How can we say that data points between Similarity and Dis Similarity</w:t>
      </w:r>
    </w:p>
    <w:p w14:paraId="38D03045" w14:textId="750F34BB" w:rsidR="00D61B7B" w:rsidRDefault="00D61B7B" w:rsidP="00D61B7B">
      <w:pPr>
        <w:pStyle w:val="ListParagraph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 xml:space="preserve">The Two Closest Records or Observations must be Merged with one cluster </w:t>
      </w:r>
    </w:p>
    <w:p w14:paraId="718F419A" w14:textId="395E4170" w:rsidR="00D61B7B" w:rsidRDefault="00D61B7B" w:rsidP="00D61B7B">
      <w:pPr>
        <w:pStyle w:val="ListParagraph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It is an Iterative Process by adding one to another we form clusters or a group of clusters</w:t>
      </w:r>
    </w:p>
    <w:p w14:paraId="26EBE225" w14:textId="04C7C70F" w:rsidR="00D61B7B" w:rsidRDefault="00D61B7B" w:rsidP="00D61B7B">
      <w:pPr>
        <w:pStyle w:val="ListParagraph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 xml:space="preserve"> Here we say we use a technique to measure closest records called </w:t>
      </w:r>
      <w:r w:rsidRPr="00D61B7B">
        <w:rPr>
          <w:b/>
          <w:bCs/>
          <w:i/>
          <w:iCs/>
          <w:sz w:val="36"/>
          <w:szCs w:val="36"/>
        </w:rPr>
        <w:t>Euclidian’s Distance</w:t>
      </w:r>
      <w:r>
        <w:rPr>
          <w:sz w:val="36"/>
          <w:szCs w:val="36"/>
        </w:rPr>
        <w:t xml:space="preserve">  </w:t>
      </w:r>
    </w:p>
    <w:p w14:paraId="7F2C506E" w14:textId="27C6AB6B" w:rsidR="00D61B7B" w:rsidRDefault="00D61B7B" w:rsidP="00D61B7B">
      <w:pPr>
        <w:pStyle w:val="ListParagraph"/>
        <w:numPr>
          <w:ilvl w:val="0"/>
          <w:numId w:val="25"/>
        </w:numPr>
        <w:rPr>
          <w:b/>
          <w:bCs/>
          <w:i/>
          <w:iCs/>
          <w:sz w:val="36"/>
          <w:szCs w:val="36"/>
        </w:rPr>
      </w:pPr>
      <w:r w:rsidRPr="00D61B7B">
        <w:rPr>
          <w:b/>
          <w:bCs/>
          <w:i/>
          <w:iCs/>
          <w:sz w:val="36"/>
          <w:szCs w:val="36"/>
        </w:rPr>
        <w:t xml:space="preserve">Euclidian’s Distance </w:t>
      </w:r>
      <w:r w:rsidRPr="00D61B7B">
        <w:rPr>
          <w:b/>
          <w:bCs/>
          <w:i/>
          <w:iCs/>
          <w:sz w:val="36"/>
          <w:szCs w:val="36"/>
        </w:rPr>
        <w:sym w:font="Wingdings" w:char="F0E8"/>
      </w:r>
      <w:r>
        <w:rPr>
          <w:b/>
          <w:bCs/>
          <w:i/>
          <w:iCs/>
          <w:sz w:val="36"/>
          <w:szCs w:val="36"/>
        </w:rPr>
        <w:t xml:space="preserve">  it is responsible for finding the distance between two data points</w:t>
      </w:r>
    </w:p>
    <w:p w14:paraId="0BAAF427" w14:textId="027A2050" w:rsidR="006F6309" w:rsidRPr="006F6309" w:rsidRDefault="006F6309" w:rsidP="00D61B7B">
      <w:pPr>
        <w:pStyle w:val="ListParagraph"/>
        <w:numPr>
          <w:ilvl w:val="0"/>
          <w:numId w:val="25"/>
        </w:numPr>
        <w:rPr>
          <w:b/>
          <w:bCs/>
          <w:i/>
          <w:iCs/>
          <w:sz w:val="36"/>
          <w:szCs w:val="36"/>
        </w:rPr>
      </w:pPr>
      <w:r>
        <w:rPr>
          <w:sz w:val="36"/>
          <w:szCs w:val="36"/>
        </w:rPr>
        <w:lastRenderedPageBreak/>
        <w:t>With the help of the Euclidian’s distance, we can the data points are similar and Dis-Similar to each other.</w:t>
      </w:r>
    </w:p>
    <w:p w14:paraId="625DB30E" w14:textId="12819646" w:rsidR="006F6309" w:rsidRDefault="006F6309" w:rsidP="006F6309">
      <w:pPr>
        <w:rPr>
          <w:sz w:val="40"/>
          <w:szCs w:val="40"/>
        </w:rPr>
      </w:pPr>
      <w:r>
        <w:rPr>
          <w:sz w:val="40"/>
          <w:szCs w:val="40"/>
        </w:rPr>
        <w:t xml:space="preserve">Forming Clusters: </w:t>
      </w:r>
    </w:p>
    <w:p w14:paraId="106EB13B" w14:textId="70FEB6D5" w:rsidR="006F6309" w:rsidRDefault="006F6309" w:rsidP="006F6309">
      <w:pPr>
        <w:pStyle w:val="ListParagraph"/>
        <w:numPr>
          <w:ilvl w:val="0"/>
          <w:numId w:val="26"/>
        </w:numPr>
        <w:rPr>
          <w:sz w:val="40"/>
          <w:szCs w:val="40"/>
        </w:rPr>
      </w:pPr>
      <w:r>
        <w:rPr>
          <w:sz w:val="40"/>
          <w:szCs w:val="40"/>
        </w:rPr>
        <w:t xml:space="preserve">Here the clusters will be formed </w:t>
      </w:r>
      <w:r w:rsidR="0054724D">
        <w:rPr>
          <w:sz w:val="40"/>
          <w:szCs w:val="40"/>
        </w:rPr>
        <w:t>based on</w:t>
      </w:r>
      <w:r>
        <w:rPr>
          <w:sz w:val="40"/>
          <w:szCs w:val="40"/>
        </w:rPr>
        <w:t xml:space="preserve"> the Dendrogram </w:t>
      </w:r>
    </w:p>
    <w:p w14:paraId="789D42CF" w14:textId="7F3EB3C2" w:rsidR="0054724D" w:rsidRDefault="0054724D" w:rsidP="006F6309">
      <w:pPr>
        <w:pStyle w:val="ListParagraph"/>
        <w:numPr>
          <w:ilvl w:val="0"/>
          <w:numId w:val="26"/>
        </w:numPr>
        <w:rPr>
          <w:sz w:val="40"/>
          <w:szCs w:val="40"/>
        </w:rPr>
      </w:pPr>
      <w:r>
        <w:rPr>
          <w:sz w:val="40"/>
          <w:szCs w:val="40"/>
        </w:rPr>
        <w:t>In clusters we need to cut the dendrogram based on the threshold value</w:t>
      </w:r>
    </w:p>
    <w:p w14:paraId="238326DE" w14:textId="357D522E" w:rsidR="0054724D" w:rsidRDefault="0054724D" w:rsidP="006F6309">
      <w:pPr>
        <w:pStyle w:val="ListParagraph"/>
        <w:numPr>
          <w:ilvl w:val="0"/>
          <w:numId w:val="26"/>
        </w:numPr>
        <w:rPr>
          <w:sz w:val="40"/>
          <w:szCs w:val="40"/>
        </w:rPr>
      </w:pPr>
      <w:r>
        <w:rPr>
          <w:sz w:val="40"/>
          <w:szCs w:val="40"/>
        </w:rPr>
        <w:t>Based on the threshold value we form clusters</w:t>
      </w:r>
    </w:p>
    <w:p w14:paraId="23C67106" w14:textId="718AB9E5" w:rsidR="00BF3666" w:rsidRPr="00AD3EE7" w:rsidRDefault="00BF3666" w:rsidP="00BF3666">
      <w:pPr>
        <w:rPr>
          <w:i/>
          <w:iCs/>
          <w:sz w:val="40"/>
          <w:szCs w:val="40"/>
          <w:u w:val="single"/>
        </w:rPr>
      </w:pPr>
      <w:r w:rsidRPr="00AD3EE7">
        <w:rPr>
          <w:i/>
          <w:iCs/>
          <w:sz w:val="40"/>
          <w:szCs w:val="40"/>
          <w:u w:val="single"/>
        </w:rPr>
        <w:t>Here we have a data set of Crime Data:</w:t>
      </w:r>
    </w:p>
    <w:p w14:paraId="720A6832" w14:textId="774DCA4F" w:rsidR="00BF3666" w:rsidRDefault="00BF3666" w:rsidP="00BF3666">
      <w:pPr>
        <w:rPr>
          <w:sz w:val="40"/>
          <w:szCs w:val="40"/>
        </w:rPr>
      </w:pPr>
      <w:r>
        <w:rPr>
          <w:sz w:val="40"/>
          <w:szCs w:val="40"/>
        </w:rPr>
        <w:t xml:space="preserve">Description of the data is </w:t>
      </w:r>
    </w:p>
    <w:p w14:paraId="5F289F6C" w14:textId="77777777" w:rsidR="00BF3666" w:rsidRPr="00BF3666" w:rsidRDefault="00BF3666" w:rsidP="00BF3666">
      <w:pPr>
        <w:pStyle w:val="ListParagraph"/>
        <w:numPr>
          <w:ilvl w:val="0"/>
          <w:numId w:val="27"/>
        </w:numPr>
        <w:rPr>
          <w:sz w:val="40"/>
          <w:szCs w:val="40"/>
        </w:rPr>
      </w:pPr>
      <w:r w:rsidRPr="00AD3EE7">
        <w:rPr>
          <w:i/>
          <w:iCs/>
          <w:sz w:val="40"/>
          <w:szCs w:val="40"/>
          <w:u w:val="single"/>
        </w:rPr>
        <w:t>Data Description</w:t>
      </w:r>
      <w:r w:rsidRPr="00BF3666">
        <w:rPr>
          <w:sz w:val="40"/>
          <w:szCs w:val="40"/>
        </w:rPr>
        <w:t>:</w:t>
      </w:r>
    </w:p>
    <w:p w14:paraId="3478E5DA" w14:textId="56A5CEC5" w:rsidR="00BF3666" w:rsidRPr="00BF3666" w:rsidRDefault="00BF3666" w:rsidP="00BF3666">
      <w:pPr>
        <w:pStyle w:val="ListParagraph"/>
        <w:numPr>
          <w:ilvl w:val="0"/>
          <w:numId w:val="27"/>
        </w:numPr>
        <w:rPr>
          <w:sz w:val="40"/>
          <w:szCs w:val="40"/>
        </w:rPr>
      </w:pPr>
      <w:r w:rsidRPr="00BF3666">
        <w:rPr>
          <w:sz w:val="40"/>
          <w:szCs w:val="40"/>
        </w:rPr>
        <w:t xml:space="preserve">Murder -- </w:t>
      </w:r>
      <w:r w:rsidRPr="00BF3666">
        <w:rPr>
          <w:sz w:val="40"/>
          <w:szCs w:val="40"/>
        </w:rPr>
        <w:t>Mu</w:t>
      </w:r>
      <w:r>
        <w:rPr>
          <w:sz w:val="40"/>
          <w:szCs w:val="40"/>
        </w:rPr>
        <w:t>r</w:t>
      </w:r>
      <w:r w:rsidRPr="00BF3666">
        <w:rPr>
          <w:sz w:val="40"/>
          <w:szCs w:val="40"/>
        </w:rPr>
        <w:t>d</w:t>
      </w:r>
      <w:r>
        <w:rPr>
          <w:sz w:val="40"/>
          <w:szCs w:val="40"/>
        </w:rPr>
        <w:t>e</w:t>
      </w:r>
      <w:r w:rsidRPr="00BF3666">
        <w:rPr>
          <w:sz w:val="40"/>
          <w:szCs w:val="40"/>
        </w:rPr>
        <w:t>r</w:t>
      </w:r>
      <w:r w:rsidRPr="00BF3666">
        <w:rPr>
          <w:sz w:val="40"/>
          <w:szCs w:val="40"/>
        </w:rPr>
        <w:t xml:space="preserve"> rates in different places of United States</w:t>
      </w:r>
    </w:p>
    <w:p w14:paraId="1D169A17" w14:textId="20599C97" w:rsidR="00BF3666" w:rsidRPr="00BF3666" w:rsidRDefault="00BF3666" w:rsidP="00BF3666">
      <w:pPr>
        <w:pStyle w:val="ListParagraph"/>
        <w:numPr>
          <w:ilvl w:val="0"/>
          <w:numId w:val="27"/>
        </w:numPr>
        <w:rPr>
          <w:sz w:val="40"/>
          <w:szCs w:val="40"/>
        </w:rPr>
      </w:pPr>
      <w:r w:rsidRPr="00BF3666">
        <w:rPr>
          <w:sz w:val="40"/>
          <w:szCs w:val="40"/>
        </w:rPr>
        <w:t>Assault</w:t>
      </w:r>
      <w:r w:rsidRPr="00BF3666">
        <w:rPr>
          <w:sz w:val="40"/>
          <w:szCs w:val="40"/>
        </w:rPr>
        <w:t xml:space="preserve">- </w:t>
      </w:r>
      <w:r w:rsidRPr="00BF3666">
        <w:rPr>
          <w:sz w:val="40"/>
          <w:szCs w:val="40"/>
        </w:rPr>
        <w:t>Assault</w:t>
      </w:r>
      <w:r w:rsidRPr="00BF3666">
        <w:rPr>
          <w:sz w:val="40"/>
          <w:szCs w:val="40"/>
        </w:rPr>
        <w:t xml:space="preserve"> rate in different places of United States</w:t>
      </w:r>
    </w:p>
    <w:p w14:paraId="0722192F" w14:textId="56A5B4B0" w:rsidR="00BF3666" w:rsidRPr="00BF3666" w:rsidRDefault="00BF3666" w:rsidP="00BF3666">
      <w:pPr>
        <w:pStyle w:val="ListParagraph"/>
        <w:numPr>
          <w:ilvl w:val="0"/>
          <w:numId w:val="27"/>
        </w:numPr>
        <w:rPr>
          <w:sz w:val="40"/>
          <w:szCs w:val="40"/>
        </w:rPr>
      </w:pPr>
      <w:r w:rsidRPr="00BF3666">
        <w:rPr>
          <w:sz w:val="40"/>
          <w:szCs w:val="40"/>
        </w:rPr>
        <w:t>Urban Pop</w:t>
      </w:r>
      <w:r w:rsidRPr="00BF3666">
        <w:rPr>
          <w:sz w:val="40"/>
          <w:szCs w:val="40"/>
        </w:rPr>
        <w:t xml:space="preserve"> - urban population in different places of United States</w:t>
      </w:r>
    </w:p>
    <w:p w14:paraId="7E57292A" w14:textId="2A9C9446" w:rsidR="00BF3666" w:rsidRPr="00BF3666" w:rsidRDefault="00BF3666" w:rsidP="00BF3666">
      <w:pPr>
        <w:pStyle w:val="ListParagraph"/>
        <w:numPr>
          <w:ilvl w:val="0"/>
          <w:numId w:val="27"/>
        </w:numPr>
        <w:rPr>
          <w:sz w:val="40"/>
          <w:szCs w:val="40"/>
        </w:rPr>
      </w:pPr>
      <w:r w:rsidRPr="00BF3666">
        <w:rPr>
          <w:sz w:val="40"/>
          <w:szCs w:val="40"/>
        </w:rPr>
        <w:t>Rape - Rape rate in different places of United States</w:t>
      </w:r>
    </w:p>
    <w:p w14:paraId="2DA29D7B" w14:textId="2669C156" w:rsidR="00BF3666" w:rsidRDefault="00AD3EE7" w:rsidP="00BF366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0EF833D" wp14:editId="422AC70D">
            <wp:extent cx="5848350" cy="2567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965" cy="256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0756" w14:textId="516117DA" w:rsidR="00AD3EE7" w:rsidRDefault="00AD3EE7" w:rsidP="00BF3666">
      <w:pPr>
        <w:rPr>
          <w:sz w:val="40"/>
          <w:szCs w:val="40"/>
        </w:rPr>
      </w:pPr>
      <w:r>
        <w:rPr>
          <w:sz w:val="40"/>
          <w:szCs w:val="40"/>
        </w:rPr>
        <w:lastRenderedPageBreak/>
        <w:t>Data Describe (</w:t>
      </w:r>
      <w:proofErr w:type="gramStart"/>
      <w:r>
        <w:rPr>
          <w:sz w:val="40"/>
          <w:szCs w:val="40"/>
        </w:rPr>
        <w:t>):description</w:t>
      </w:r>
      <w:proofErr w:type="gramEnd"/>
      <w:r>
        <w:rPr>
          <w:sz w:val="40"/>
          <w:szCs w:val="40"/>
        </w:rPr>
        <w:t xml:space="preserve"> of the data</w:t>
      </w:r>
    </w:p>
    <w:p w14:paraId="4C9439BC" w14:textId="77777777" w:rsidR="00AD3EE7" w:rsidRDefault="00AD3EE7" w:rsidP="00BF3666">
      <w:pPr>
        <w:rPr>
          <w:sz w:val="40"/>
          <w:szCs w:val="40"/>
        </w:rPr>
      </w:pPr>
    </w:p>
    <w:p w14:paraId="054F6DFC" w14:textId="14DCF3D2" w:rsidR="00AD3EE7" w:rsidRDefault="00AD3EE7" w:rsidP="00BF366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1493823" wp14:editId="12EDCC15">
            <wp:extent cx="4076700" cy="2864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754" cy="287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68CC" w14:textId="6D14642C" w:rsidR="00AD3EE7" w:rsidRDefault="00AD3EE7" w:rsidP="00BF3666">
      <w:pPr>
        <w:rPr>
          <w:sz w:val="40"/>
          <w:szCs w:val="40"/>
        </w:rPr>
      </w:pPr>
      <w:r>
        <w:rPr>
          <w:sz w:val="40"/>
          <w:szCs w:val="40"/>
        </w:rPr>
        <w:t>Missing Values of data:</w:t>
      </w:r>
    </w:p>
    <w:p w14:paraId="4253CEAA" w14:textId="4EDB9764" w:rsidR="00AD3EE7" w:rsidRDefault="00AD3EE7" w:rsidP="00BF366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8B95289" wp14:editId="385EBBD3">
            <wp:extent cx="3543795" cy="42582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BAF38" w14:textId="435485DD" w:rsidR="00AD3EE7" w:rsidRDefault="00AD3EE7" w:rsidP="00BF3666">
      <w:pPr>
        <w:rPr>
          <w:sz w:val="40"/>
          <w:szCs w:val="40"/>
        </w:rPr>
      </w:pPr>
      <w:r>
        <w:rPr>
          <w:sz w:val="40"/>
          <w:szCs w:val="40"/>
        </w:rPr>
        <w:lastRenderedPageBreak/>
        <w:t>Normalization of Data:</w:t>
      </w:r>
    </w:p>
    <w:p w14:paraId="1CA059C3" w14:textId="77DD621B" w:rsidR="00AD3EE7" w:rsidRDefault="00AD3EE7" w:rsidP="00BF366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FFD363D" wp14:editId="490FA297">
            <wp:extent cx="3553321" cy="360095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AD72" w14:textId="48D640DC" w:rsidR="00AD3EE7" w:rsidRDefault="00AD3EE7" w:rsidP="00BF3666">
      <w:pPr>
        <w:rPr>
          <w:sz w:val="40"/>
          <w:szCs w:val="40"/>
        </w:rPr>
      </w:pPr>
      <w:r>
        <w:rPr>
          <w:sz w:val="40"/>
          <w:szCs w:val="40"/>
        </w:rPr>
        <w:t>After the process of normalization of the data Normalization converts the data into 0’s and 1’s</w:t>
      </w:r>
    </w:p>
    <w:p w14:paraId="5E832132" w14:textId="679D5CDE" w:rsidR="00507B84" w:rsidRDefault="00507B84" w:rsidP="00BF3666">
      <w:pPr>
        <w:rPr>
          <w:sz w:val="40"/>
          <w:szCs w:val="40"/>
        </w:rPr>
      </w:pPr>
    </w:p>
    <w:p w14:paraId="1B00AB75" w14:textId="4B995ADF" w:rsidR="00507B84" w:rsidRDefault="00507B84" w:rsidP="00BF3666">
      <w:pPr>
        <w:rPr>
          <w:sz w:val="40"/>
          <w:szCs w:val="40"/>
        </w:rPr>
      </w:pPr>
      <w:r>
        <w:rPr>
          <w:sz w:val="40"/>
          <w:szCs w:val="40"/>
        </w:rPr>
        <w:lastRenderedPageBreak/>
        <w:t>Dendrogram for complete linkage</w:t>
      </w:r>
      <w:r>
        <w:rPr>
          <w:noProof/>
          <w:sz w:val="40"/>
          <w:szCs w:val="40"/>
        </w:rPr>
        <w:drawing>
          <wp:inline distT="0" distB="0" distL="0" distR="0" wp14:anchorId="107FA39C" wp14:editId="025680D7">
            <wp:extent cx="5955071" cy="58483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603" cy="585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01A4" w14:textId="5B01834B" w:rsidR="00507B84" w:rsidRDefault="00507B84" w:rsidP="00BF3666">
      <w:pPr>
        <w:rPr>
          <w:sz w:val="40"/>
          <w:szCs w:val="40"/>
        </w:rPr>
      </w:pPr>
      <w:r>
        <w:rPr>
          <w:sz w:val="40"/>
          <w:szCs w:val="40"/>
        </w:rPr>
        <w:t>Cluster Creations Agglomerative Clustering</w:t>
      </w:r>
    </w:p>
    <w:p w14:paraId="6416C83C" w14:textId="5091D5FD" w:rsidR="00507B84" w:rsidRDefault="00507B84" w:rsidP="00BF3666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05CB28CD" wp14:editId="4B0F0BE8">
            <wp:extent cx="6581775" cy="2590165"/>
            <wp:effectExtent l="0" t="0" r="952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497" cy="259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E1FC" w14:textId="05B6670F" w:rsidR="00507B84" w:rsidRPr="00507B84" w:rsidRDefault="00507B84" w:rsidP="00507B84">
      <w:pPr>
        <w:pStyle w:val="ListParagraph"/>
        <w:numPr>
          <w:ilvl w:val="0"/>
          <w:numId w:val="28"/>
        </w:numPr>
        <w:rPr>
          <w:sz w:val="40"/>
          <w:szCs w:val="40"/>
        </w:rPr>
      </w:pPr>
      <w:r w:rsidRPr="00507B84">
        <w:rPr>
          <w:sz w:val="40"/>
          <w:szCs w:val="40"/>
        </w:rPr>
        <w:t>Above we created a data frame and combined with original data set with Clusters the last column</w:t>
      </w:r>
    </w:p>
    <w:p w14:paraId="419C6AF6" w14:textId="14F73D0F" w:rsidR="00507B84" w:rsidRDefault="00507B84" w:rsidP="00BF3666">
      <w:pPr>
        <w:rPr>
          <w:sz w:val="40"/>
          <w:szCs w:val="40"/>
        </w:rPr>
      </w:pPr>
      <w:r>
        <w:rPr>
          <w:sz w:val="40"/>
          <w:szCs w:val="40"/>
        </w:rPr>
        <w:t>Which contains 5 clusters 0, 1, 2, 3, 4.</w:t>
      </w:r>
    </w:p>
    <w:p w14:paraId="363A7DF4" w14:textId="139FC22B" w:rsidR="00507B84" w:rsidRPr="00507B84" w:rsidRDefault="00507B84" w:rsidP="00507B84">
      <w:pPr>
        <w:pStyle w:val="ListParagraph"/>
        <w:numPr>
          <w:ilvl w:val="0"/>
          <w:numId w:val="28"/>
        </w:numPr>
        <w:rPr>
          <w:sz w:val="40"/>
          <w:szCs w:val="40"/>
        </w:rPr>
      </w:pPr>
      <w:r w:rsidRPr="00507B84">
        <w:rPr>
          <w:sz w:val="40"/>
          <w:szCs w:val="40"/>
        </w:rPr>
        <w:t>And we used Linkage=” Complete”, affinit</w:t>
      </w:r>
      <w:r>
        <w:rPr>
          <w:sz w:val="40"/>
          <w:szCs w:val="40"/>
        </w:rPr>
        <w:t>y</w:t>
      </w:r>
      <w:r w:rsidRPr="00507B84">
        <w:rPr>
          <w:sz w:val="40"/>
          <w:szCs w:val="40"/>
        </w:rPr>
        <w:t xml:space="preserve">=Euclidean which is distance metrics </w:t>
      </w:r>
    </w:p>
    <w:p w14:paraId="5A91C8AD" w14:textId="7C57B249" w:rsidR="00507B84" w:rsidRDefault="00507B84" w:rsidP="00BF3666">
      <w:pPr>
        <w:rPr>
          <w:sz w:val="40"/>
          <w:szCs w:val="40"/>
        </w:rPr>
      </w:pPr>
      <w:r>
        <w:rPr>
          <w:sz w:val="40"/>
          <w:szCs w:val="40"/>
        </w:rPr>
        <w:t xml:space="preserve">Let’s see the data have been fall into what number of clusters </w:t>
      </w:r>
    </w:p>
    <w:p w14:paraId="6BEE36E6" w14:textId="04F4C4F9" w:rsidR="00507B84" w:rsidRDefault="00507B84" w:rsidP="00BF3666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noProof/>
          <w:sz w:val="40"/>
          <w:szCs w:val="40"/>
        </w:rPr>
        <w:drawing>
          <wp:inline distT="0" distB="0" distL="0" distR="0" wp14:anchorId="537F54BA" wp14:editId="3BB34B9A">
            <wp:extent cx="4544059" cy="2467319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2F2B" w14:textId="3259B635" w:rsidR="00507B84" w:rsidRDefault="00507B84" w:rsidP="00BF3666">
      <w:pPr>
        <w:rPr>
          <w:sz w:val="40"/>
          <w:szCs w:val="40"/>
        </w:rPr>
      </w:pPr>
      <w:r>
        <w:rPr>
          <w:sz w:val="40"/>
          <w:szCs w:val="40"/>
        </w:rPr>
        <w:t>The above I cut dendrogram near to 0.5 which passes through 5 vertical lines which means clusters= 5.</w:t>
      </w:r>
    </w:p>
    <w:p w14:paraId="0A882F6C" w14:textId="77777777" w:rsidR="00507B84" w:rsidRPr="00BF3666" w:rsidRDefault="00507B84" w:rsidP="00BF3666">
      <w:pPr>
        <w:rPr>
          <w:sz w:val="40"/>
          <w:szCs w:val="40"/>
        </w:rPr>
      </w:pPr>
    </w:p>
    <w:sectPr w:rsidR="00507B84" w:rsidRPr="00BF3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66A97" w14:textId="77777777" w:rsidR="0067027E" w:rsidRDefault="0067027E" w:rsidP="00AD3EE7">
      <w:r>
        <w:separator/>
      </w:r>
    </w:p>
  </w:endnote>
  <w:endnote w:type="continuationSeparator" w:id="0">
    <w:p w14:paraId="276C35CB" w14:textId="77777777" w:rsidR="0067027E" w:rsidRDefault="0067027E" w:rsidP="00AD3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D0E4A" w14:textId="77777777" w:rsidR="0067027E" w:rsidRDefault="0067027E" w:rsidP="00AD3EE7">
      <w:r>
        <w:separator/>
      </w:r>
    </w:p>
  </w:footnote>
  <w:footnote w:type="continuationSeparator" w:id="0">
    <w:p w14:paraId="3D225FFA" w14:textId="77777777" w:rsidR="0067027E" w:rsidRDefault="0067027E" w:rsidP="00AD3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1557B"/>
    <w:multiLevelType w:val="hybridMultilevel"/>
    <w:tmpl w:val="20E2E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5D80331"/>
    <w:multiLevelType w:val="hybridMultilevel"/>
    <w:tmpl w:val="351CE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2EF746A"/>
    <w:multiLevelType w:val="hybridMultilevel"/>
    <w:tmpl w:val="9850C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0D26EEA"/>
    <w:multiLevelType w:val="hybridMultilevel"/>
    <w:tmpl w:val="CCD2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FD5876"/>
    <w:multiLevelType w:val="hybridMultilevel"/>
    <w:tmpl w:val="ECECB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3"/>
  </w:num>
  <w:num w:numId="3">
    <w:abstractNumId w:val="11"/>
  </w:num>
  <w:num w:numId="4">
    <w:abstractNumId w:val="24"/>
  </w:num>
  <w:num w:numId="5">
    <w:abstractNumId w:val="14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19"/>
  </w:num>
  <w:num w:numId="22">
    <w:abstractNumId w:val="12"/>
  </w:num>
  <w:num w:numId="23">
    <w:abstractNumId w:val="27"/>
  </w:num>
  <w:num w:numId="24">
    <w:abstractNumId w:val="21"/>
  </w:num>
  <w:num w:numId="25">
    <w:abstractNumId w:val="15"/>
  </w:num>
  <w:num w:numId="26">
    <w:abstractNumId w:val="10"/>
  </w:num>
  <w:num w:numId="27">
    <w:abstractNumId w:val="25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06"/>
    <w:rsid w:val="00361D06"/>
    <w:rsid w:val="00507B84"/>
    <w:rsid w:val="0054724D"/>
    <w:rsid w:val="005E5877"/>
    <w:rsid w:val="00645252"/>
    <w:rsid w:val="0067027E"/>
    <w:rsid w:val="006D3D74"/>
    <w:rsid w:val="006F6309"/>
    <w:rsid w:val="0083569A"/>
    <w:rsid w:val="00A9204E"/>
    <w:rsid w:val="00AD3EE7"/>
    <w:rsid w:val="00BF3666"/>
    <w:rsid w:val="00D6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58C40"/>
  <w15:chartTrackingRefBased/>
  <w15:docId w15:val="{5DEF64F2-E558-4C85-A7D3-71B69045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5E5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viKiran\AppData\Local\Microsoft\Office\16.0\DTS\en-US%7b5FFE9E60-83E4-46FA-B7EA-A4C77EE749CA%7d\%7b19B42E72-3069-4A55-8554-056CAB0E595B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{19B42E72-3069-4A55-8554-056CAB0E595B}tf02786999_win32</Template>
  <TotalTime>233</TotalTime>
  <Pages>6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RaviKiran</dc:creator>
  <cp:keywords/>
  <dc:description/>
  <cp:lastModifiedBy>Ravi Kiran</cp:lastModifiedBy>
  <cp:revision>3</cp:revision>
  <dcterms:created xsi:type="dcterms:W3CDTF">2021-06-02T09:40:00Z</dcterms:created>
  <dcterms:modified xsi:type="dcterms:W3CDTF">2021-06-02T13:34:00Z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